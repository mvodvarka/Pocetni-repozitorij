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CEAA" w14:textId="77777777" w:rsidR="00D86D00" w:rsidRDefault="00D86D00" w:rsidP="00D86D00">
      <w:pPr>
        <w:pStyle w:val="Naslov3"/>
      </w:pPr>
      <w:r>
        <w:t>Student:</w:t>
      </w:r>
      <w:r w:rsidRPr="000B1B59">
        <w:rPr>
          <w:highlight w:val="yellow"/>
        </w:rPr>
        <w:t xml:space="preserve"> Mislav Vodvarka</w:t>
      </w:r>
      <w:r>
        <w:tab/>
      </w:r>
    </w:p>
    <w:p w14:paraId="3337F60C" w14:textId="4F124C27" w:rsidR="00D86D00" w:rsidRDefault="00D86D00" w:rsidP="00D86D00">
      <w:pPr>
        <w:pStyle w:val="Naslov1"/>
      </w:pPr>
      <w:r>
        <w:t>Testiranje aplikacije –</w:t>
      </w:r>
      <w:r>
        <w:t xml:space="preserve"> </w:t>
      </w:r>
      <w:r w:rsidRPr="00D86D00">
        <w:rPr>
          <w:i/>
          <w:iCs/>
          <w:highlight w:val="yellow"/>
          <w:u w:val="single"/>
        </w:rPr>
        <w:t xml:space="preserve">Gastro City web </w:t>
      </w:r>
      <w:proofErr w:type="spellStart"/>
      <w:r w:rsidRPr="00D86D00">
        <w:rPr>
          <w:i/>
          <w:iCs/>
          <w:highlight w:val="yellow"/>
          <w:u w:val="single"/>
        </w:rPr>
        <w:t>app</w:t>
      </w:r>
      <w:proofErr w:type="spellEnd"/>
    </w:p>
    <w:p w14:paraId="04E6FD3C" w14:textId="77777777" w:rsidR="00D86D00" w:rsidRDefault="00D86D00" w:rsidP="00D86D00">
      <w:r>
        <w:t xml:space="preserve">Iz dokumentacije i s početne </w:t>
      </w:r>
      <w:proofErr w:type="spellStart"/>
      <w:r>
        <w:t>GitHub</w:t>
      </w:r>
      <w:proofErr w:type="spellEnd"/>
      <w:r>
        <w:t xml:space="preserve"> stranice potrebno je saznati sljedeće podatke:</w:t>
      </w:r>
    </w:p>
    <w:p w14:paraId="2C8D963A" w14:textId="77777777" w:rsidR="00D86D00" w:rsidRDefault="00D86D00" w:rsidP="00D86D00"/>
    <w:p w14:paraId="4EC90816" w14:textId="77777777" w:rsidR="00D86D00" w:rsidRDefault="00D86D00" w:rsidP="00D86D00"/>
    <w:p w14:paraId="114805BE" w14:textId="382718DC" w:rsidR="00D86D00" w:rsidRDefault="00D86D00" w:rsidP="00D86D00">
      <w:pPr>
        <w:numPr>
          <w:ilvl w:val="0"/>
          <w:numId w:val="2"/>
        </w:numPr>
      </w:pPr>
      <w:r>
        <w:t>Korisnici aplikacije su: studenti informatike 1. godine diplomskog stručnog studija</w:t>
      </w:r>
      <w:r>
        <w:t xml:space="preserve"> i svi korisnici kojima je potreban zapisnik o restoranima koje su posjetili u nekom gradu</w:t>
      </w:r>
    </w:p>
    <w:p w14:paraId="13110405" w14:textId="77777777" w:rsidR="00D86D00" w:rsidRDefault="00D86D00" w:rsidP="00D86D00"/>
    <w:p w14:paraId="0ED3FDEC" w14:textId="77777777" w:rsidR="00D86D00" w:rsidRDefault="00D86D00" w:rsidP="00D86D00"/>
    <w:p w14:paraId="75C112DC" w14:textId="77777777" w:rsidR="00D86D00" w:rsidRDefault="00D86D00" w:rsidP="00D86D00">
      <w:pPr>
        <w:numPr>
          <w:ilvl w:val="0"/>
          <w:numId w:val="2"/>
        </w:numPr>
      </w:pPr>
      <w:r>
        <w:t>Aplikacija ima sljedeće funkcionalnosti:</w:t>
      </w:r>
    </w:p>
    <w:p w14:paraId="0AFD70BF" w14:textId="77777777" w:rsidR="00D86D00" w:rsidRDefault="00D86D00" w:rsidP="00D86D00">
      <w:pPr>
        <w:ind w:left="720"/>
      </w:pPr>
    </w:p>
    <w:p w14:paraId="37DAF560" w14:textId="005A3EFF" w:rsidR="00D86D00" w:rsidRDefault="00D86D00" w:rsidP="00D86D00">
      <w:pPr>
        <w:pStyle w:val="Odlomakpopisa"/>
        <w:numPr>
          <w:ilvl w:val="0"/>
          <w:numId w:val="4"/>
        </w:numPr>
      </w:pPr>
      <w:r>
        <w:t>Log-</w:t>
      </w:r>
      <w:proofErr w:type="spellStart"/>
      <w:r>
        <w:t>in</w:t>
      </w:r>
      <w:proofErr w:type="spellEnd"/>
      <w:r>
        <w:t xml:space="preserve"> funkciju</w:t>
      </w:r>
    </w:p>
    <w:p w14:paraId="6604413C" w14:textId="2B902342" w:rsidR="00D86D00" w:rsidRDefault="00D86D00" w:rsidP="00D86D00">
      <w:pPr>
        <w:pStyle w:val="Odlomakpopisa"/>
        <w:numPr>
          <w:ilvl w:val="0"/>
          <w:numId w:val="4"/>
        </w:numPr>
      </w:pPr>
      <w:proofErr w:type="spellStart"/>
      <w:r>
        <w:t>Sign-up</w:t>
      </w:r>
      <w:proofErr w:type="spellEnd"/>
      <w:r>
        <w:t xml:space="preserve"> funkciju</w:t>
      </w:r>
    </w:p>
    <w:p w14:paraId="4C478113" w14:textId="5D2D98BB" w:rsidR="00D86D00" w:rsidRDefault="00D86D00" w:rsidP="00D86D00">
      <w:pPr>
        <w:pStyle w:val="Odlomakpopisa"/>
        <w:numPr>
          <w:ilvl w:val="0"/>
          <w:numId w:val="4"/>
        </w:numPr>
      </w:pPr>
      <w:r>
        <w:t>Uvid u sve unesene gradove od strane ostalih registriranih korisnika</w:t>
      </w:r>
    </w:p>
    <w:p w14:paraId="6E2F8D6B" w14:textId="77B04677" w:rsidR="00D86D00" w:rsidRDefault="00D86D00" w:rsidP="00D86D00">
      <w:pPr>
        <w:pStyle w:val="Odlomakpopisa"/>
        <w:numPr>
          <w:ilvl w:val="0"/>
          <w:numId w:val="4"/>
        </w:numPr>
      </w:pPr>
      <w:r>
        <w:t>Uvid u sve osobno unesene gradove</w:t>
      </w:r>
    </w:p>
    <w:p w14:paraId="1086DC85" w14:textId="29131F9C" w:rsidR="00D86D00" w:rsidRDefault="00D86D00" w:rsidP="00D86D00">
      <w:pPr>
        <w:pStyle w:val="Odlomakpopisa"/>
        <w:numPr>
          <w:ilvl w:val="0"/>
          <w:numId w:val="4"/>
        </w:numPr>
      </w:pPr>
      <w:r>
        <w:t>Unos novog grada i njegovog kratkog opisa i slike</w:t>
      </w:r>
    </w:p>
    <w:p w14:paraId="62101791" w14:textId="2BF94FA9" w:rsidR="00D86D00" w:rsidRDefault="00D86D00" w:rsidP="00D86D00">
      <w:pPr>
        <w:pStyle w:val="Odlomakpopisa"/>
        <w:numPr>
          <w:ilvl w:val="0"/>
          <w:numId w:val="4"/>
        </w:numPr>
      </w:pPr>
      <w:r>
        <w:t>Unos novog restorana za neki grad i njegove adrese</w:t>
      </w:r>
    </w:p>
    <w:p w14:paraId="20C6A3E6" w14:textId="77777777" w:rsidR="00D86D00" w:rsidRDefault="00D86D00" w:rsidP="00D86D00"/>
    <w:p w14:paraId="7F8A7043" w14:textId="77777777" w:rsidR="00D86D00" w:rsidRDefault="00D86D00" w:rsidP="00D86D00">
      <w:r>
        <w:t>Studenti</w:t>
      </w:r>
    </w:p>
    <w:p w14:paraId="7D01C601" w14:textId="77777777" w:rsidR="00D86D00" w:rsidRDefault="00D86D00" w:rsidP="00D86D00">
      <w:pPr>
        <w:numPr>
          <w:ilvl w:val="0"/>
          <w:numId w:val="3"/>
        </w:numPr>
      </w:pPr>
      <w:r>
        <w:t>Za postaviti aplikaciju na računalo korisnika potrebno je:</w:t>
      </w:r>
    </w:p>
    <w:p w14:paraId="48160462" w14:textId="77777777" w:rsidR="00D86D00" w:rsidRDefault="00D86D00" w:rsidP="00D86D00"/>
    <w:p w14:paraId="0FB2EC5C" w14:textId="25762746" w:rsidR="00D86D00" w:rsidRDefault="00D86D00" w:rsidP="00D86D00">
      <w:pPr>
        <w:pStyle w:val="Odlomakpopisa"/>
        <w:numPr>
          <w:ilvl w:val="0"/>
          <w:numId w:val="5"/>
        </w:numPr>
      </w:pPr>
      <w:r>
        <w:t xml:space="preserve">Instalirati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i ostale pakete potrebne za korištenje aplikacije (</w:t>
      </w:r>
      <w:proofErr w:type="spellStart"/>
      <w:r>
        <w:t>npm</w:t>
      </w:r>
      <w:proofErr w:type="spellEnd"/>
      <w:r>
        <w:t xml:space="preserve"> za </w:t>
      </w:r>
      <w:proofErr w:type="spellStart"/>
      <w:r>
        <w:t>node-modules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firebase</w:t>
      </w:r>
      <w:proofErr w:type="spellEnd"/>
      <w:r>
        <w:t xml:space="preserve">… </w:t>
      </w:r>
      <w:proofErr w:type="spellStart"/>
      <w:r>
        <w:t>itd</w:t>
      </w:r>
      <w:proofErr w:type="spellEnd"/>
      <w:r>
        <w:t>)</w:t>
      </w:r>
    </w:p>
    <w:p w14:paraId="5E224735" w14:textId="3142E6C8" w:rsidR="00D86D00" w:rsidRDefault="00D86D00" w:rsidP="00D86D00">
      <w:pPr>
        <w:pStyle w:val="Odlomakpopisa"/>
        <w:numPr>
          <w:ilvl w:val="0"/>
          <w:numId w:val="5"/>
        </w:numPr>
      </w:pPr>
      <w:r>
        <w:t xml:space="preserve">Klonirati udaljeni </w:t>
      </w:r>
      <w:proofErr w:type="spellStart"/>
      <w:r>
        <w:t>Git</w:t>
      </w:r>
      <w:r>
        <w:t>Lab</w:t>
      </w:r>
      <w:proofErr w:type="spellEnd"/>
      <w:r>
        <w:t xml:space="preserve"> repozitorij na lokalno računalo</w:t>
      </w:r>
    </w:p>
    <w:p w14:paraId="6412A886" w14:textId="30F1AF7B" w:rsidR="00D86D00" w:rsidRDefault="00D86D00" w:rsidP="00D86D00">
      <w:pPr>
        <w:ind w:left="1068" w:firstLine="708"/>
      </w:pPr>
      <w:r>
        <w:t>(</w:t>
      </w:r>
      <w:r>
        <w:t xml:space="preserve"> </w:t>
      </w:r>
      <w:hyperlink r:id="rId5" w:history="1">
        <w:r w:rsidRPr="00EF69C5">
          <w:rPr>
            <w:rStyle w:val="Hiperveza"/>
          </w:rPr>
          <w:t>https://gitlab.com/GordanaGL/web_app.git</w:t>
        </w:r>
      </w:hyperlink>
      <w:r>
        <w:t xml:space="preserve"> </w:t>
      </w:r>
      <w:r>
        <w:t>)</w:t>
      </w:r>
    </w:p>
    <w:p w14:paraId="3AD80894" w14:textId="30AE2568" w:rsidR="00D86D00" w:rsidRDefault="00D86D00" w:rsidP="00D86D00">
      <w:pPr>
        <w:pStyle w:val="Odlomakpopisa"/>
        <w:numPr>
          <w:ilvl w:val="0"/>
          <w:numId w:val="5"/>
        </w:numPr>
      </w:pPr>
      <w:r>
        <w:t xml:space="preserve">Sa </w:t>
      </w:r>
      <w:proofErr w:type="spellStart"/>
      <w:r>
        <w:t>main</w:t>
      </w:r>
      <w:proofErr w:type="spellEnd"/>
      <w:r>
        <w:t xml:space="preserve"> grane pokrenuti aplikaciju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) koja se pokreće na </w:t>
      </w:r>
      <w:proofErr w:type="spellStart"/>
      <w:r>
        <w:t>default</w:t>
      </w:r>
      <w:proofErr w:type="spellEnd"/>
      <w:r>
        <w:t xml:space="preserve"> otvorenom portu na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hostu</w:t>
      </w:r>
      <w:proofErr w:type="spellEnd"/>
    </w:p>
    <w:p w14:paraId="23DDCF04" w14:textId="53DD2845" w:rsidR="00D86D00" w:rsidRDefault="00D86D00" w:rsidP="00D86D00">
      <w:pPr>
        <w:pStyle w:val="Odlomakpopisa"/>
        <w:numPr>
          <w:ilvl w:val="0"/>
          <w:numId w:val="5"/>
        </w:numPr>
      </w:pPr>
      <w:r>
        <w:t xml:space="preserve">Paralelno pratiti zbivanja (po želji) unutar </w:t>
      </w:r>
      <w:proofErr w:type="spellStart"/>
      <w:r>
        <w:t>inspect</w:t>
      </w:r>
      <w:proofErr w:type="spellEnd"/>
      <w:r>
        <w:t xml:space="preserve"> element funkcije u browseru i putem </w:t>
      </w:r>
      <w:proofErr w:type="spellStart"/>
      <w:r>
        <w:t>Firestore</w:t>
      </w:r>
      <w:proofErr w:type="spellEnd"/>
      <w:r>
        <w:t xml:space="preserve">-a i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Storagea</w:t>
      </w:r>
      <w:proofErr w:type="spellEnd"/>
    </w:p>
    <w:p w14:paraId="0CCDDED3" w14:textId="77777777" w:rsidR="00D86D00" w:rsidRDefault="00D86D00" w:rsidP="00D86D00"/>
    <w:p w14:paraId="50E9FBF3" w14:textId="77777777" w:rsidR="00D86D00" w:rsidRDefault="00D86D00" w:rsidP="00D86D00">
      <w:r>
        <w:t xml:space="preserve">Testiranje funkcionalnosti aplikacije </w:t>
      </w:r>
      <w:r>
        <w:rPr>
          <w:i/>
          <w:iCs/>
        </w:rPr>
        <w:t>(</w:t>
      </w:r>
      <w:proofErr w:type="spellStart"/>
      <w:r>
        <w:rPr>
          <w:i/>
          <w:iCs/>
        </w:rPr>
        <w:t>black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box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testing</w:t>
      </w:r>
      <w:proofErr w:type="spellEnd"/>
      <w:r>
        <w:rPr>
          <w:i/>
          <w:iCs/>
        </w:rPr>
        <w:t>)</w:t>
      </w:r>
      <w:r>
        <w:t xml:space="preserve"> - koliko aplikacija zadovoljava osnovnim kriterijima:</w:t>
      </w:r>
    </w:p>
    <w:p w14:paraId="3B737511" w14:textId="77777777" w:rsidR="00D86D00" w:rsidRDefault="00D86D00" w:rsidP="00D86D0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42"/>
        <w:gridCol w:w="1026"/>
        <w:gridCol w:w="3970"/>
      </w:tblGrid>
      <w:tr w:rsidR="00D86D00" w14:paraId="66941B16" w14:textId="77777777" w:rsidTr="00D54869">
        <w:trPr>
          <w:tblHeader/>
        </w:trPr>
        <w:tc>
          <w:tcPr>
            <w:tcW w:w="464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75ED435" w14:textId="77777777" w:rsidR="00D86D00" w:rsidRDefault="00D86D00" w:rsidP="00D54869">
            <w:pPr>
              <w:pStyle w:val="TableHeading"/>
            </w:pPr>
            <w:r>
              <w:rPr>
                <w:highlight w:val="yellow"/>
              </w:rPr>
              <w:t>Naziv funkcionalnosti</w:t>
            </w:r>
          </w:p>
          <w:p w14:paraId="6BFFD695" w14:textId="77777777" w:rsidR="00D86D00" w:rsidRDefault="00D86D00" w:rsidP="00D54869">
            <w:pPr>
              <w:pStyle w:val="TableHeading"/>
            </w:pPr>
          </w:p>
        </w:tc>
        <w:tc>
          <w:tcPr>
            <w:tcW w:w="102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0D81075" w14:textId="77777777" w:rsidR="00D86D00" w:rsidRDefault="00D86D00" w:rsidP="00D54869">
            <w:pPr>
              <w:pStyle w:val="TableHeading"/>
            </w:pPr>
            <w:r w:rsidRPr="00621F46">
              <w:rPr>
                <w:highlight w:val="green"/>
              </w:rPr>
              <w:t>Ocjena</w:t>
            </w:r>
          </w:p>
        </w:tc>
        <w:tc>
          <w:tcPr>
            <w:tcW w:w="397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BFC3BF0" w14:textId="77777777" w:rsidR="00D86D00" w:rsidRDefault="00D86D00" w:rsidP="00D54869">
            <w:pPr>
              <w:pStyle w:val="TableHeading"/>
            </w:pPr>
            <w:r w:rsidRPr="00621F46">
              <w:rPr>
                <w:highlight w:val="red"/>
              </w:rPr>
              <w:t>Napomena</w:t>
            </w:r>
          </w:p>
        </w:tc>
      </w:tr>
      <w:tr w:rsidR="00D86D00" w14:paraId="1273869D" w14:textId="77777777" w:rsidTr="00D54869">
        <w:tc>
          <w:tcPr>
            <w:tcW w:w="464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ADFFDF9" w14:textId="77777777" w:rsidR="00D86D00" w:rsidRDefault="00D86D00" w:rsidP="00D54869">
            <w:pPr>
              <w:pStyle w:val="TableContents"/>
            </w:pPr>
            <w:r>
              <w:t>Radi li aplikacija ono što je navedeno u specifikacijama?</w:t>
            </w:r>
          </w:p>
          <w:p w14:paraId="5E1F1145" w14:textId="77777777" w:rsidR="00D86D00" w:rsidRDefault="00D86D00" w:rsidP="00D54869">
            <w:pPr>
              <w:pStyle w:val="TableContents"/>
            </w:pPr>
            <w:r>
              <w:rPr>
                <w:i/>
                <w:iCs/>
              </w:rPr>
              <w:t>ne radi (1), djelomično radi (3), radi u potpunosti (5)</w:t>
            </w:r>
          </w:p>
        </w:tc>
        <w:tc>
          <w:tcPr>
            <w:tcW w:w="10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68E67FC5" w14:textId="77777777" w:rsidR="00D86D00" w:rsidRDefault="00D86D00" w:rsidP="00D54869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397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DC0A47F" w14:textId="7ABCC0D9" w:rsidR="00D86D00" w:rsidRDefault="00D86D00" w:rsidP="00D54869">
            <w:pPr>
              <w:pStyle w:val="TableContents"/>
            </w:pPr>
            <w:r>
              <w:t>Aplikacija izvršava ono što je navedeno u specifikacijama</w:t>
            </w:r>
            <w:r w:rsidR="009735C4">
              <w:t>, no fali funkcionalnost dodavanja recenzije koja je eliminirana na početku izrade radi nedovoljne upoznatosti sa programskim jezikom.</w:t>
            </w:r>
          </w:p>
        </w:tc>
      </w:tr>
      <w:tr w:rsidR="00D86D00" w14:paraId="361EA20D" w14:textId="77777777" w:rsidTr="00D54869">
        <w:tc>
          <w:tcPr>
            <w:tcW w:w="464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4FFECDB" w14:textId="77777777" w:rsidR="00D86D00" w:rsidRDefault="00D86D00" w:rsidP="00D54869">
            <w:pPr>
              <w:pStyle w:val="TableContents"/>
            </w:pPr>
            <w:r>
              <w:t xml:space="preserve">Jednostavnost korištenja za korisnika </w:t>
            </w:r>
            <w:r>
              <w:rPr>
                <w:i/>
                <w:iCs/>
              </w:rPr>
              <w:t>(snalaženje u aplikaciji):</w:t>
            </w:r>
          </w:p>
          <w:p w14:paraId="192E73C3" w14:textId="77777777" w:rsidR="00D86D00" w:rsidRDefault="00D86D00" w:rsidP="00D54869">
            <w:pPr>
              <w:pStyle w:val="TableContents"/>
            </w:pPr>
            <w:r>
              <w:rPr>
                <w:i/>
                <w:iCs/>
              </w:rPr>
              <w:t>aplikacija je prekomplicirana (1), postoje manje zamjerke (3), lako se snaći u aplikaciji (5)</w:t>
            </w:r>
          </w:p>
        </w:tc>
        <w:tc>
          <w:tcPr>
            <w:tcW w:w="10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261BD064" w14:textId="77777777" w:rsidR="00D86D00" w:rsidRDefault="00D86D00" w:rsidP="00D54869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397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41649EC" w14:textId="0329CF96" w:rsidR="00D86D00" w:rsidRDefault="00D86D00" w:rsidP="00D54869">
            <w:pPr>
              <w:pStyle w:val="TableContents"/>
            </w:pPr>
            <w:r>
              <w:t>Aplikacija je</w:t>
            </w:r>
            <w:r w:rsidR="009735C4">
              <w:t xml:space="preserve"> vrlo</w:t>
            </w:r>
            <w:r>
              <w:t xml:space="preserve"> jednostavna te se lako snaći u njoj.</w:t>
            </w:r>
            <w:r w:rsidR="009735C4">
              <w:t xml:space="preserve"> Minimalistički je uređena te CSS-ovi koji su korišteni za njeno uređenje su pregledni i uredni, ali i </w:t>
            </w:r>
            <w:proofErr w:type="spellStart"/>
            <w:r w:rsidR="009735C4">
              <w:t>responzivni</w:t>
            </w:r>
            <w:proofErr w:type="spellEnd"/>
            <w:r w:rsidR="009735C4">
              <w:t xml:space="preserve">. </w:t>
            </w:r>
          </w:p>
        </w:tc>
      </w:tr>
      <w:tr w:rsidR="00D86D00" w14:paraId="6BCDF836" w14:textId="77777777" w:rsidTr="00D54869">
        <w:tc>
          <w:tcPr>
            <w:tcW w:w="464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03B92DB" w14:textId="77777777" w:rsidR="00D86D00" w:rsidRDefault="00D86D00" w:rsidP="00D54869">
            <w:pPr>
              <w:pStyle w:val="TableContents"/>
            </w:pPr>
            <w:r>
              <w:lastRenderedPageBreak/>
              <w:t>Dodatne upute za korisnika</w:t>
            </w:r>
          </w:p>
          <w:p w14:paraId="187DB600" w14:textId="77777777" w:rsidR="00D86D00" w:rsidRDefault="00D86D00" w:rsidP="00D54869">
            <w:pPr>
              <w:pStyle w:val="TableContents"/>
            </w:pPr>
            <w:r>
              <w:rPr>
                <w:i/>
                <w:iCs/>
              </w:rPr>
              <w:t>ne postoje (1), postoje ali nisu razumljive (3), postoje i razumljive su (5)</w:t>
            </w:r>
          </w:p>
        </w:tc>
        <w:tc>
          <w:tcPr>
            <w:tcW w:w="10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29BBDAB2" w14:textId="7B05D37D" w:rsidR="00D86D00" w:rsidRDefault="009735C4" w:rsidP="00D54869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97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6C19716" w14:textId="7B072489" w:rsidR="00D86D00" w:rsidRDefault="00D86D00" w:rsidP="00D54869">
            <w:pPr>
              <w:pStyle w:val="TableContents"/>
            </w:pPr>
            <w:r>
              <w:t xml:space="preserve">Dodatne upute za korisnika nisu prisutne na </w:t>
            </w:r>
            <w:r w:rsidR="009735C4">
              <w:t xml:space="preserve">samoj aplikaciji. </w:t>
            </w:r>
            <w:proofErr w:type="spellStart"/>
            <w:r w:rsidR="009735C4">
              <w:t>Mock-up</w:t>
            </w:r>
            <w:proofErr w:type="spellEnd"/>
            <w:r w:rsidR="009735C4">
              <w:t xml:space="preserve"> </w:t>
            </w:r>
            <w:proofErr w:type="spellStart"/>
            <w:r w:rsidR="009735C4">
              <w:t>screenovi</w:t>
            </w:r>
            <w:proofErr w:type="spellEnd"/>
            <w:r w:rsidR="009735C4">
              <w:t xml:space="preserve"> unutar dokumentacije bi možda mogli poslužiti kao dodatne upute.</w:t>
            </w:r>
          </w:p>
        </w:tc>
      </w:tr>
      <w:tr w:rsidR="00D86D00" w14:paraId="5BF38EA0" w14:textId="77777777" w:rsidTr="00D54869">
        <w:tc>
          <w:tcPr>
            <w:tcW w:w="464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7B82BEC" w14:textId="77777777" w:rsidR="00D86D00" w:rsidRDefault="00D86D00" w:rsidP="00D54869">
            <w:pPr>
              <w:pStyle w:val="TableContents"/>
            </w:pPr>
            <w:r>
              <w:t>Postoje li greške kod korištenja?</w:t>
            </w:r>
          </w:p>
          <w:p w14:paraId="4F79E3C3" w14:textId="77777777" w:rsidR="00D86D00" w:rsidRDefault="00D86D00" w:rsidP="00D54869">
            <w:pPr>
              <w:pStyle w:val="TableContents"/>
            </w:pPr>
            <w:r>
              <w:rPr>
                <w:i/>
                <w:iCs/>
              </w:rPr>
              <w:t>postoje veće greške (npr. aplikacija se ruši) (1)</w:t>
            </w:r>
          </w:p>
          <w:p w14:paraId="12238051" w14:textId="77777777" w:rsidR="00D86D00" w:rsidRDefault="00D86D00" w:rsidP="00D54869">
            <w:pPr>
              <w:pStyle w:val="TableContents"/>
            </w:pPr>
            <w:r>
              <w:rPr>
                <w:i/>
                <w:iCs/>
              </w:rPr>
              <w:t>postoje manje greške (3)</w:t>
            </w:r>
          </w:p>
          <w:p w14:paraId="76FE5A0C" w14:textId="77777777" w:rsidR="00D86D00" w:rsidRDefault="00D86D00" w:rsidP="00D54869">
            <w:pPr>
              <w:pStyle w:val="TableContents"/>
            </w:pPr>
            <w:r>
              <w:rPr>
                <w:i/>
                <w:iCs/>
              </w:rPr>
              <w:t>sve radi kako je predviđeno (5)</w:t>
            </w:r>
          </w:p>
        </w:tc>
        <w:tc>
          <w:tcPr>
            <w:tcW w:w="10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16D16829" w14:textId="26E7BBD4" w:rsidR="00D86D00" w:rsidRDefault="009735C4" w:rsidP="00D54869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397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A95B2A6" w14:textId="4D445FCD" w:rsidR="00D86D00" w:rsidRDefault="009735C4" w:rsidP="00D54869">
            <w:pPr>
              <w:pStyle w:val="TableContents"/>
            </w:pPr>
            <w:r>
              <w:t xml:space="preserve">Ne postoje greške kod korištenja, barem ne sa korisničke strane. </w:t>
            </w:r>
          </w:p>
        </w:tc>
      </w:tr>
      <w:tr w:rsidR="00D86D00" w14:paraId="1920B5F3" w14:textId="77777777" w:rsidTr="00D54869">
        <w:tc>
          <w:tcPr>
            <w:tcW w:w="464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9B387F0" w14:textId="77777777" w:rsidR="00D86D00" w:rsidRDefault="00D86D00" w:rsidP="00D54869">
            <w:pPr>
              <w:pStyle w:val="TableContents"/>
            </w:pPr>
            <w:r>
              <w:t>Rukovanje greškama za krajnjeg korisnika u slučaju nedozvoljene radnje</w:t>
            </w:r>
          </w:p>
          <w:p w14:paraId="6772C6AB" w14:textId="77777777" w:rsidR="00D86D00" w:rsidRDefault="00D86D00" w:rsidP="00D54869">
            <w:pPr>
              <w:pStyle w:val="TableContents"/>
            </w:pPr>
            <w:r>
              <w:rPr>
                <w:i/>
                <w:iCs/>
              </w:rPr>
              <w:t xml:space="preserve">Korisnik nije upoznat s tim se akcija nije izvela do kraja (1), korisnika se upozori na grešku i informiran je ali ne postoji mogućnost intervencije(3), korisnik može poduzeti akcije za ispravak greške (5) </w:t>
            </w:r>
          </w:p>
        </w:tc>
        <w:tc>
          <w:tcPr>
            <w:tcW w:w="10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393C8F13" w14:textId="089820DF" w:rsidR="00D86D00" w:rsidRDefault="009735C4" w:rsidP="00D54869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397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3499687" w14:textId="24CEBB71" w:rsidR="00D86D00" w:rsidRDefault="009735C4" w:rsidP="00D54869">
            <w:pPr>
              <w:pStyle w:val="TableContents"/>
            </w:pPr>
            <w:r>
              <w:t>Prilikom unosa krivih podataka za log-</w:t>
            </w:r>
            <w:proofErr w:type="spellStart"/>
            <w:r>
              <w:t>in</w:t>
            </w:r>
            <w:proofErr w:type="spellEnd"/>
            <w:r>
              <w:t xml:space="preserve"> ili </w:t>
            </w:r>
            <w:proofErr w:type="spellStart"/>
            <w:r>
              <w:t>uploadanje</w:t>
            </w:r>
            <w:proofErr w:type="spellEnd"/>
            <w:r>
              <w:t xml:space="preserve"> krivog formata slike, korisnika se obavijesti o njegovom postupanju te mu je omogućen ponovni unos sve dok ne ispoštuje pravila unosa.</w:t>
            </w:r>
          </w:p>
        </w:tc>
      </w:tr>
      <w:tr w:rsidR="00D86D00" w14:paraId="5A4EDFE5" w14:textId="77777777" w:rsidTr="00D54869">
        <w:tc>
          <w:tcPr>
            <w:tcW w:w="464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6F0FD40" w14:textId="77777777" w:rsidR="00D86D00" w:rsidRDefault="00D86D00" w:rsidP="00D54869">
            <w:pPr>
              <w:pStyle w:val="TableContents"/>
              <w:rPr>
                <w:i/>
                <w:iCs/>
              </w:rPr>
            </w:pPr>
          </w:p>
        </w:tc>
        <w:tc>
          <w:tcPr>
            <w:tcW w:w="10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36304F27" w14:textId="77777777" w:rsidR="00D86D00" w:rsidRDefault="00D86D00" w:rsidP="00D54869">
            <w:pPr>
              <w:pStyle w:val="TableContents"/>
              <w:jc w:val="center"/>
            </w:pPr>
          </w:p>
        </w:tc>
        <w:tc>
          <w:tcPr>
            <w:tcW w:w="397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65948E8" w14:textId="77777777" w:rsidR="00D86D00" w:rsidRDefault="00D86D00" w:rsidP="00D54869">
            <w:pPr>
              <w:pStyle w:val="TableContents"/>
            </w:pPr>
          </w:p>
        </w:tc>
      </w:tr>
      <w:tr w:rsidR="00D86D00" w14:paraId="33283E25" w14:textId="77777777" w:rsidTr="00D54869">
        <w:tc>
          <w:tcPr>
            <w:tcW w:w="464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EF03886" w14:textId="77777777" w:rsidR="00D86D00" w:rsidRDefault="00D86D00" w:rsidP="00D54869">
            <w:pPr>
              <w:pStyle w:val="TableContents"/>
            </w:pPr>
          </w:p>
        </w:tc>
        <w:tc>
          <w:tcPr>
            <w:tcW w:w="10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00B5287A" w14:textId="77777777" w:rsidR="00D86D00" w:rsidRDefault="00D86D00" w:rsidP="00D54869">
            <w:pPr>
              <w:pStyle w:val="TableContents"/>
              <w:jc w:val="center"/>
            </w:pPr>
          </w:p>
        </w:tc>
        <w:tc>
          <w:tcPr>
            <w:tcW w:w="397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0DE81D9" w14:textId="77777777" w:rsidR="00D86D00" w:rsidRDefault="00D86D00" w:rsidP="00D54869">
            <w:pPr>
              <w:pStyle w:val="TableContents"/>
            </w:pPr>
          </w:p>
        </w:tc>
      </w:tr>
    </w:tbl>
    <w:p w14:paraId="29E4EE5B" w14:textId="77777777" w:rsidR="00D86D00" w:rsidRDefault="00D86D00" w:rsidP="00D86D00"/>
    <w:p w14:paraId="4E98D586" w14:textId="77777777" w:rsidR="00D86D00" w:rsidRDefault="00D86D00" w:rsidP="00D86D00"/>
    <w:p w14:paraId="36BE4217" w14:textId="77777777" w:rsidR="00A02D79" w:rsidRDefault="00A02D79"/>
    <w:sectPr w:rsidR="00A02D79">
      <w:headerReference w:type="default" r:id="rId6"/>
      <w:headerReference w:type="first" r:id="rId7"/>
      <w:pgSz w:w="11906" w:h="16838"/>
      <w:pgMar w:top="1700" w:right="1134" w:bottom="1134" w:left="1134" w:header="113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465EC" w14:textId="77777777" w:rsidR="00792480" w:rsidRDefault="009735C4">
    <w:pPr>
      <w:pStyle w:val="Zaglavlje"/>
    </w:pPr>
    <w:r>
      <w:rPr>
        <w:rFonts w:ascii="Times New Roman" w:hAnsi="Times New Roman" w:cs="Times New Roman"/>
        <w:b/>
        <w:bCs/>
        <w:i/>
        <w:iCs/>
      </w:rPr>
      <w:t>Izgradnja objektno orijentiranih aplikacija</w:t>
    </w:r>
    <w:r>
      <w:rPr>
        <w:rFonts w:ascii="Times New Roman" w:hAnsi="Times New Roman" w:cs="Times New Roman"/>
        <w:b/>
        <w:bCs/>
        <w:i/>
        <w:iCs/>
      </w:rPr>
      <w:tab/>
      <w:t>2019/20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4DA9C" w14:textId="77777777" w:rsidR="00792480" w:rsidRDefault="009735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52030EDB"/>
    <w:multiLevelType w:val="hybridMultilevel"/>
    <w:tmpl w:val="371A614A"/>
    <w:lvl w:ilvl="0" w:tplc="4AA4E4C4">
      <w:numFmt w:val="bullet"/>
      <w:lvlText w:val="-"/>
      <w:lvlJc w:val="left"/>
      <w:pPr>
        <w:ind w:left="1776" w:hanging="360"/>
      </w:pPr>
      <w:rPr>
        <w:rFonts w:ascii="Liberation Serif" w:eastAsia="SimSun" w:hAnsi="Liberation Serif" w:cs="Liberation Serif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D725C"/>
    <w:multiLevelType w:val="hybridMultilevel"/>
    <w:tmpl w:val="3ACC2B5A"/>
    <w:lvl w:ilvl="0" w:tplc="4AA4E4C4">
      <w:numFmt w:val="bullet"/>
      <w:lvlText w:val="-"/>
      <w:lvlJc w:val="left"/>
      <w:pPr>
        <w:ind w:left="1776" w:hanging="360"/>
      </w:pPr>
      <w:rPr>
        <w:rFonts w:ascii="Liberation Serif" w:eastAsia="SimSun" w:hAnsi="Liberation Serif" w:cs="Liberation Serif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574869">
    <w:abstractNumId w:val="0"/>
  </w:num>
  <w:num w:numId="2" w16cid:durableId="1483695842">
    <w:abstractNumId w:val="1"/>
  </w:num>
  <w:num w:numId="3" w16cid:durableId="1221944286">
    <w:abstractNumId w:val="2"/>
  </w:num>
  <w:num w:numId="4" w16cid:durableId="2064862602">
    <w:abstractNumId w:val="4"/>
  </w:num>
  <w:num w:numId="5" w16cid:durableId="2142188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00"/>
    <w:rsid w:val="004515C0"/>
    <w:rsid w:val="009735C4"/>
    <w:rsid w:val="00A02D79"/>
    <w:rsid w:val="00A74D1F"/>
    <w:rsid w:val="00D8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3987B"/>
  <w15:chartTrackingRefBased/>
  <w15:docId w15:val="{C05E8BB9-BF86-4F90-B03C-D03B3FAC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D00"/>
    <w:pPr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styleId="Naslov1">
    <w:name w:val="heading 1"/>
    <w:basedOn w:val="Normal"/>
    <w:next w:val="Tijeloteksta"/>
    <w:link w:val="Naslov1Char"/>
    <w:qFormat/>
    <w:rsid w:val="00D86D00"/>
    <w:pPr>
      <w:keepNext/>
      <w:numPr>
        <w:numId w:val="1"/>
      </w:numPr>
      <w:spacing w:before="240" w:after="120"/>
      <w:outlineLvl w:val="0"/>
    </w:pPr>
    <w:rPr>
      <w:rFonts w:ascii="Liberation Sans" w:eastAsia="Microsoft YaHei" w:hAnsi="Liberation Sans"/>
      <w:b/>
      <w:bCs/>
      <w:sz w:val="36"/>
      <w:szCs w:val="36"/>
    </w:rPr>
  </w:style>
  <w:style w:type="paragraph" w:styleId="Naslov3">
    <w:name w:val="heading 3"/>
    <w:basedOn w:val="Normal"/>
    <w:next w:val="Tijeloteksta"/>
    <w:link w:val="Naslov3Char"/>
    <w:qFormat/>
    <w:rsid w:val="00D86D00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Microsoft YaHei" w:hAnsi="Liberation Sans"/>
      <w:b/>
      <w:bCs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D86D00"/>
    <w:rPr>
      <w:rFonts w:ascii="Liberation Sans" w:eastAsia="Microsoft YaHei" w:hAnsi="Liberation Sans" w:cs="Mangal"/>
      <w:b/>
      <w:bCs/>
      <w:kern w:val="2"/>
      <w:sz w:val="36"/>
      <w:szCs w:val="36"/>
      <w:lang w:eastAsia="zh-CN" w:bidi="hi-IN"/>
    </w:rPr>
  </w:style>
  <w:style w:type="character" w:customStyle="1" w:styleId="Naslov3Char">
    <w:name w:val="Naslov 3 Char"/>
    <w:basedOn w:val="Zadanifontodlomka"/>
    <w:link w:val="Naslov3"/>
    <w:rsid w:val="00D86D00"/>
    <w:rPr>
      <w:rFonts w:ascii="Liberation Sans" w:eastAsia="Microsoft YaHei" w:hAnsi="Liberation Sans" w:cs="Mangal"/>
      <w:b/>
      <w:bCs/>
      <w:kern w:val="2"/>
      <w:sz w:val="28"/>
      <w:szCs w:val="28"/>
      <w:lang w:eastAsia="zh-CN" w:bidi="hi-IN"/>
    </w:rPr>
  </w:style>
  <w:style w:type="paragraph" w:styleId="Zaglavlje">
    <w:name w:val="header"/>
    <w:basedOn w:val="Normal"/>
    <w:link w:val="ZaglavljeChar"/>
    <w:rsid w:val="00D86D00"/>
    <w:pPr>
      <w:suppressLineNumbers/>
      <w:tabs>
        <w:tab w:val="center" w:pos="4819"/>
        <w:tab w:val="right" w:pos="9638"/>
      </w:tabs>
    </w:pPr>
  </w:style>
  <w:style w:type="character" w:customStyle="1" w:styleId="ZaglavljeChar">
    <w:name w:val="Zaglavlje Char"/>
    <w:basedOn w:val="Zadanifontodlomka"/>
    <w:link w:val="Zaglavlje"/>
    <w:rsid w:val="00D86D00"/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D86D00"/>
    <w:pPr>
      <w:suppressLineNumbers/>
    </w:pPr>
  </w:style>
  <w:style w:type="paragraph" w:customStyle="1" w:styleId="TableHeading">
    <w:name w:val="Table Heading"/>
    <w:basedOn w:val="TableContents"/>
    <w:rsid w:val="00D86D00"/>
    <w:pPr>
      <w:jc w:val="center"/>
    </w:pPr>
    <w:rPr>
      <w:b/>
      <w:bCs/>
    </w:rPr>
  </w:style>
  <w:style w:type="character" w:styleId="Hiperveza">
    <w:name w:val="Hyperlink"/>
    <w:uiPriority w:val="99"/>
    <w:unhideWhenUsed/>
    <w:rsid w:val="00D86D00"/>
    <w:rPr>
      <w:color w:val="0563C1"/>
      <w:u w:val="single"/>
    </w:rPr>
  </w:style>
  <w:style w:type="paragraph" w:styleId="Odlomakpopisa">
    <w:name w:val="List Paragraph"/>
    <w:basedOn w:val="Normal"/>
    <w:uiPriority w:val="34"/>
    <w:qFormat/>
    <w:rsid w:val="00D86D00"/>
    <w:pPr>
      <w:ind w:left="720"/>
      <w:contextualSpacing/>
    </w:pPr>
    <w:rPr>
      <w:szCs w:val="21"/>
    </w:rPr>
  </w:style>
  <w:style w:type="paragraph" w:styleId="Tijeloteksta">
    <w:name w:val="Body Text"/>
    <w:basedOn w:val="Normal"/>
    <w:link w:val="TijelotekstaChar"/>
    <w:uiPriority w:val="99"/>
    <w:semiHidden/>
    <w:unhideWhenUsed/>
    <w:rsid w:val="00D86D00"/>
    <w:pPr>
      <w:spacing w:after="120"/>
    </w:pPr>
    <w:rPr>
      <w:szCs w:val="21"/>
    </w:rPr>
  </w:style>
  <w:style w:type="character" w:customStyle="1" w:styleId="TijelotekstaChar">
    <w:name w:val="Tijelo teksta Char"/>
    <w:basedOn w:val="Zadanifontodlomka"/>
    <w:link w:val="Tijeloteksta"/>
    <w:uiPriority w:val="99"/>
    <w:semiHidden/>
    <w:rsid w:val="00D86D00"/>
    <w:rPr>
      <w:rFonts w:ascii="Liberation Serif" w:eastAsia="SimSun" w:hAnsi="Liberation Serif" w:cs="Mangal"/>
      <w:kern w:val="2"/>
      <w:sz w:val="24"/>
      <w:szCs w:val="21"/>
      <w:lang w:eastAsia="zh-CN" w:bidi="hi-IN"/>
    </w:rPr>
  </w:style>
  <w:style w:type="character" w:styleId="Nerijeenospominjanje">
    <w:name w:val="Unresolved Mention"/>
    <w:basedOn w:val="Zadanifontodlomka"/>
    <w:uiPriority w:val="99"/>
    <w:semiHidden/>
    <w:unhideWhenUsed/>
    <w:rsid w:val="00D86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gitlab.com/GordanaGL/web_app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Vodvarka</dc:creator>
  <cp:keywords/>
  <dc:description/>
  <cp:lastModifiedBy>Mislav Vodvarka</cp:lastModifiedBy>
  <cp:revision>1</cp:revision>
  <dcterms:created xsi:type="dcterms:W3CDTF">2022-06-14T21:01:00Z</dcterms:created>
  <dcterms:modified xsi:type="dcterms:W3CDTF">2022-06-14T21:11:00Z</dcterms:modified>
</cp:coreProperties>
</file>